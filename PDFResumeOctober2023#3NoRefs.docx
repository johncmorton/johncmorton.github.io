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Vmock Inc. -->
  <w:body>
    <w:p>
      <w:pPr>
        <w:pBdr>
          <w:top w:val="none" w:sz="0" w:space="0" w:color="auto"/>
          <w:left w:val="none" w:sz="0" w:space="0" w:color="auto"/>
          <w:bottom w:val="single" w:sz="6" w:space="0" w:color="000000"/>
          <w:right w:val="none" w:sz="0" w:space="0" w:color="auto"/>
        </w:pBdr>
        <w:spacing w:before="0" w:after="30" w:line="481" w:lineRule="atLeast"/>
        <w:ind w:left="0" w:right="0"/>
        <w:jc w:val="center"/>
        <w:rPr>
          <w:rFonts w:ascii="Times New Roman" w:eastAsia="Times New Roman" w:hAnsi="Times New Roman" w:cs="Times New Roman"/>
          <w:b/>
          <w:bCs/>
          <w:spacing w:val="0"/>
          <w:sz w:val="37"/>
          <w:szCs w:val="37"/>
        </w:rPr>
      </w:pPr>
      <w:r>
        <w:rPr>
          <w:rFonts w:ascii="Times New Roman" w:eastAsia="Times New Roman" w:hAnsi="Times New Roman" w:cs="Times New Roman"/>
          <w:b/>
          <w:bCs/>
          <w:spacing w:val="0"/>
          <w:sz w:val="37"/>
          <w:szCs w:val="37"/>
        </w:rPr>
        <w:t>John Morton</w:t>
      </w:r>
    </w:p>
    <w:p>
      <w:pPr>
        <w:spacing w:line="287" w:lineRule="atLeast"/>
        <w:ind w:left="0" w:right="0"/>
        <w:jc w:val="center"/>
        <w:rPr>
          <w:rFonts w:ascii="Times New Roman" w:eastAsia="Times New Roman" w:hAnsi="Times New Roman" w:cs="Times New Roman"/>
          <w:spacing w:val="0"/>
          <w:sz w:val="22"/>
          <w:szCs w:val="22"/>
        </w:rPr>
      </w:pPr>
      <w:r>
        <w:rPr>
          <w:rFonts w:ascii="Times New Roman" w:eastAsia="Times New Roman" w:hAnsi="Times New Roman" w:cs="Times New Roman"/>
          <w:spacing w:val="0"/>
          <w:sz w:val="23"/>
          <w:szCs w:val="23"/>
        </w:rPr>
        <w:t>720</w:t>
      </w:r>
      <w:r>
        <w:rPr>
          <w:rFonts w:ascii="Times New Roman" w:eastAsia="Times New Roman" w:hAnsi="Times New Roman" w:cs="Times New Roman"/>
          <w:spacing w:val="0"/>
          <w:sz w:val="23"/>
          <w:szCs w:val="23"/>
        </w:rPr>
        <w:noBreakHyphen/>
        <w:t>481</w:t>
      </w:r>
      <w:r>
        <w:rPr>
          <w:rFonts w:ascii="Times New Roman" w:eastAsia="Times New Roman" w:hAnsi="Times New Roman" w:cs="Times New Roman"/>
          <w:spacing w:val="0"/>
          <w:sz w:val="23"/>
          <w:szCs w:val="23"/>
        </w:rPr>
        <w:noBreakHyphen/>
        <w:t>9659</w:t>
      </w:r>
      <w:r>
        <w:rPr>
          <w:rFonts w:ascii="Times New Roman" w:eastAsia="Times New Roman" w:hAnsi="Times New Roman" w:cs="Times New Roman"/>
          <w:spacing w:val="0"/>
          <w:sz w:val="23"/>
          <w:szCs w:val="23"/>
        </w:rPr>
        <w:t> </w:t>
      </w:r>
      <w:r>
        <w:rPr>
          <w:rFonts w:ascii="Times New Roman" w:eastAsia="Times New Roman" w:hAnsi="Times New Roman" w:cs="Times New Roman"/>
          <w:color w:val="000000"/>
          <w:spacing w:val="0"/>
          <w:sz w:val="23"/>
          <w:szCs w:val="23"/>
        </w:rPr>
        <w:t>| </w:t>
      </w:r>
      <w:r>
        <w:rPr>
          <w:rFonts w:ascii="Times New Roman" w:eastAsia="Times New Roman" w:hAnsi="Times New Roman" w:cs="Times New Roman"/>
          <w:spacing w:val="0"/>
          <w:sz w:val="23"/>
          <w:szCs w:val="23"/>
        </w:rPr>
        <w:t>jcmorton@byui.edu</w:t>
      </w:r>
      <w:r>
        <w:rPr>
          <w:rFonts w:ascii="Times New Roman" w:eastAsia="Times New Roman" w:hAnsi="Times New Roman" w:cs="Times New Roman"/>
          <w:spacing w:val="0"/>
          <w:sz w:val="23"/>
          <w:szCs w:val="23"/>
        </w:rPr>
        <w:t> </w:t>
      </w:r>
      <w:r>
        <w:rPr>
          <w:rFonts w:ascii="Times New Roman" w:eastAsia="Times New Roman" w:hAnsi="Times New Roman" w:cs="Times New Roman"/>
          <w:color w:val="000000"/>
          <w:spacing w:val="0"/>
          <w:sz w:val="23"/>
          <w:szCs w:val="23"/>
        </w:rPr>
        <w:t>| </w:t>
      </w:r>
      <w:r>
        <w:rPr>
          <w:rFonts w:ascii="Times New Roman" w:eastAsia="Times New Roman" w:hAnsi="Times New Roman" w:cs="Times New Roman"/>
          <w:spacing w:val="0"/>
          <w:sz w:val="23"/>
          <w:szCs w:val="23"/>
        </w:rPr>
        <w:t>www.linkedin.com/in/john</w:t>
      </w:r>
      <w:r>
        <w:rPr>
          <w:rFonts w:ascii="Times New Roman" w:eastAsia="Times New Roman" w:hAnsi="Times New Roman" w:cs="Times New Roman"/>
          <w:spacing w:val="0"/>
          <w:sz w:val="23"/>
          <w:szCs w:val="23"/>
        </w:rPr>
        <w:noBreakHyphen/>
        <w:t>morton</w:t>
      </w:r>
      <w:r>
        <w:rPr>
          <w:rFonts w:ascii="Times New Roman" w:eastAsia="Times New Roman" w:hAnsi="Times New Roman" w:cs="Times New Roman"/>
          <w:spacing w:val="0"/>
          <w:sz w:val="23"/>
          <w:szCs w:val="23"/>
        </w:rPr>
        <w:noBreakHyphen/>
        <w:t>06b298176</w:t>
      </w:r>
    </w:p>
    <w:p>
      <w:pPr>
        <w:ind w:left="0" w:right="0"/>
        <w:rPr>
          <w:rFonts w:ascii="Times New Roman" w:eastAsia="Times New Roman" w:hAnsi="Times New Roman" w:cs="Times New Roman"/>
          <w:spacing w:val="0"/>
          <w:sz w:val="22"/>
          <w:szCs w:val="22"/>
        </w:rPr>
      </w:pPr>
    </w:p>
    <w:p>
      <w:pPr>
        <w:pBdr>
          <w:top w:val="single" w:sz="6" w:space="0" w:color="000000"/>
          <w:left w:val="none" w:sz="0" w:space="0" w:color="auto"/>
          <w:bottom w:val="none" w:sz="0" w:space="0" w:color="auto"/>
          <w:right w:val="none" w:sz="0" w:space="0" w:color="auto"/>
        </w:pBdr>
        <w:spacing w:before="0" w:line="260" w:lineRule="atLeast"/>
        <w:ind w:left="0" w:right="0"/>
        <w:jc w:val="left"/>
        <w:rPr>
          <w:rFonts w:ascii="Times New Roman" w:eastAsia="Times New Roman" w:hAnsi="Times New Roman" w:cs="Times New Roman"/>
          <w:b/>
          <w:bCs/>
          <w:spacing w:val="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pacing w:val="0"/>
          <w:sz w:val="26"/>
          <w:szCs w:val="26"/>
        </w:rPr>
        <w:t>Education</w:t>
      </w:r>
    </w:p>
    <w:tbl>
      <w:tblPr>
        <w:tblStyle w:val="tableMsoNormalTable"/>
        <w:tblW w:w="5000" w:type="pct"/>
        <w:tblInd w:w="5" w:type="dxa"/>
        <w:tblCellMar>
          <w:top w:w="0" w:type="dxa"/>
          <w:left w:w="" w:type="dxa"/>
          <w:bottom w:w="0" w:type="dxa"/>
          <w:right w:w="0" w:type="dxa"/>
        </w:tblCellMar>
        <w:tblLook w:val="05E0"/>
      </w:tblPr>
      <w:tblGrid>
        <w:gridCol w:w="7026"/>
        <w:gridCol w:w="3784"/>
      </w:tblGrid>
      <w:tr>
        <w:tblPrEx>
          <w:tblW w:w="5000" w:type="pct"/>
          <w:tblInd w:w="5" w:type="dxa"/>
          <w:tblCellMar>
            <w:top w:w="0" w:type="dxa"/>
            <w:left w:w="" w:type="dxa"/>
            <w:bottom w:w="0" w:type="dxa"/>
            <w:right w:w="0" w:type="dxa"/>
          </w:tblCellMar>
          <w:tblLook w:val="05E0"/>
        </w:tblPrEx>
        <w:tc>
          <w:tcPr>
            <w:tcW w:w="3250" w:type="pct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spacing w:line="287" w:lineRule="atLeast"/>
              <w:jc w:val="left"/>
              <w:rPr>
                <w:rFonts w:ascii="Times New Roman" w:eastAsia="Times New Roman" w:hAnsi="Times New Roman" w:cs="Times New Roman"/>
                <w:spacing w:val="0"/>
                <w:sz w:val="22"/>
                <w:szCs w:val="22"/>
              </w:rPr>
            </w:pPr>
            <w:r>
              <w:rPr>
                <w:rStyle w:val="fs14fw4undefined"/>
                <w:rFonts w:ascii="Times New Roman" w:eastAsia="Times New Roman" w:hAnsi="Times New Roman" w:cs="Times New Roman"/>
                <w:b w:val="0"/>
                <w:bCs w:val="0"/>
                <w:spacing w:val="0"/>
                <w:sz w:val="22"/>
                <w:szCs w:val="22"/>
              </w:rPr>
              <w:t>Computer Engineering</w:t>
            </w:r>
            <w:r>
              <w:rPr>
                <w:rStyle w:val="fs14fw4undefinedtdn"/>
                <w:rFonts w:ascii="Times New Roman" w:eastAsia="Times New Roman" w:hAnsi="Times New Roman" w:cs="Times New Roman"/>
                <w:b w:val="0"/>
                <w:bCs w:val="0"/>
                <w:spacing w:val="0"/>
                <w:sz w:val="22"/>
                <w:szCs w:val="22"/>
              </w:rPr>
              <w:t xml:space="preserve"> |</w:t>
            </w:r>
            <w:r>
              <w:rPr>
                <w:rStyle w:val="fs14undefinedtdn"/>
                <w:rFonts w:ascii="Times New Roman" w:eastAsia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>
              <w:rPr>
                <w:rStyle w:val="fs14undefined"/>
                <w:rFonts w:ascii="Times New Roman" w:eastAsia="Times New Roman" w:hAnsi="Times New Roman" w:cs="Times New Roman"/>
                <w:spacing w:val="0"/>
                <w:sz w:val="22"/>
                <w:szCs w:val="22"/>
              </w:rPr>
              <w:t>BYU-Idaho</w:t>
            </w:r>
            <w:r>
              <w:rPr>
                <w:rStyle w:val="fs14undefinedtdn"/>
                <w:rFonts w:ascii="Times New Roman" w:eastAsia="Times New Roman" w:hAnsi="Times New Roman" w:cs="Times New Roman"/>
                <w:spacing w:val="0"/>
                <w:sz w:val="22"/>
                <w:szCs w:val="22"/>
              </w:rPr>
              <w:t xml:space="preserve"> |</w:t>
            </w:r>
            <w:r>
              <w:rPr>
                <w:rStyle w:val="fs14fw4undefinedtdn"/>
                <w:rFonts w:ascii="Times New Roman" w:eastAsia="Times New Roman" w:hAnsi="Times New Roman" w:cs="Times New Roman"/>
                <w:b w:val="0"/>
                <w:bCs w:val="0"/>
                <w:spacing w:val="0"/>
                <w:sz w:val="22"/>
                <w:szCs w:val="22"/>
              </w:rPr>
              <w:t xml:space="preserve"> </w:t>
            </w:r>
            <w:r>
              <w:rPr>
                <w:rStyle w:val="fs14fw4undefined"/>
                <w:rFonts w:ascii="Times New Roman" w:eastAsia="Times New Roman" w:hAnsi="Times New Roman" w:cs="Times New Roman"/>
                <w:b w:val="0"/>
                <w:bCs w:val="0"/>
                <w:spacing w:val="0"/>
                <w:sz w:val="22"/>
                <w:szCs w:val="22"/>
              </w:rPr>
              <w:t>Rexburg, ID</w:t>
            </w:r>
          </w:p>
        </w:tc>
        <w:tc>
          <w:tcPr>
            <w:tcW w:w="1750" w:type="pct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spacing w:line="287" w:lineRule="atLeast"/>
              <w:jc w:val="right"/>
              <w:rPr>
                <w:rFonts w:ascii="Times New Roman" w:eastAsia="Times New Roman" w:hAnsi="Times New Roman" w:cs="Times New Roman"/>
                <w:spacing w:val="0"/>
                <w:sz w:val="22"/>
                <w:szCs w:val="22"/>
              </w:rPr>
            </w:pPr>
            <w:r>
              <w:rPr>
                <w:rStyle w:val="fs14fw4undefined"/>
                <w:rFonts w:ascii="Times New Roman" w:eastAsia="Times New Roman" w:hAnsi="Times New Roman" w:cs="Times New Roman"/>
                <w:b w:val="0"/>
                <w:bCs w:val="0"/>
                <w:spacing w:val="0"/>
                <w:sz w:val="22"/>
                <w:szCs w:val="22"/>
              </w:rPr>
              <w:t>September 2020 - December 2024</w:t>
            </w:r>
          </w:p>
        </w:tc>
      </w:tr>
    </w:tbl>
    <w:p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20" w:lineRule="atLeast"/>
        <w:ind w:left="780" w:right="0" w:hanging="292"/>
        <w:jc w:val="left"/>
        <w:rPr>
          <w:rFonts w:ascii="Times New Roman" w:eastAsia="Times New Roman" w:hAnsi="Times New Roman" w:cs="Times New Roman"/>
          <w:spacing w:val="0"/>
          <w:sz w:val="22"/>
          <w:szCs w:val="22"/>
        </w:rPr>
      </w:pPr>
      <w:r>
        <w:rPr>
          <w:rFonts w:ascii="Times New Roman" w:eastAsia="Times New Roman" w:hAnsi="Times New Roman" w:cs="Times New Roman"/>
          <w:spacing w:val="0"/>
          <w:sz w:val="22"/>
          <w:szCs w:val="22"/>
        </w:rPr>
        <w:t>GPA: 3.53 / 4.0</w:t>
      </w:r>
    </w:p>
    <w:p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20" w:line="220" w:lineRule="atLeast"/>
        <w:ind w:left="780" w:right="0" w:hanging="292"/>
        <w:jc w:val="left"/>
        <w:rPr>
          <w:rFonts w:ascii="Times New Roman" w:eastAsia="Times New Roman" w:hAnsi="Times New Roman" w:cs="Times New Roman"/>
          <w:spacing w:val="0"/>
          <w:sz w:val="22"/>
          <w:szCs w:val="22"/>
        </w:rPr>
      </w:pPr>
      <w:r>
        <w:rPr>
          <w:rFonts w:ascii="Times New Roman" w:eastAsia="Times New Roman" w:hAnsi="Times New Roman" w:cs="Times New Roman"/>
          <w:spacing w:val="0"/>
          <w:sz w:val="22"/>
          <w:szCs w:val="22"/>
        </w:rPr>
        <w:t>Relevant Coursework: Electric Circuit Analysis, Python, C++/C, Discrete Math, Computer/Digital Systems</w:t>
      </w:r>
    </w:p>
    <w:tbl>
      <w:tblPr>
        <w:tblStyle w:val="tableMsoNormalTable"/>
        <w:tblW w:w="5000" w:type="pct"/>
        <w:tblInd w:w="5" w:type="dxa"/>
        <w:tblCellMar>
          <w:top w:w="0" w:type="dxa"/>
          <w:left w:w="" w:type="dxa"/>
          <w:bottom w:w="0" w:type="dxa"/>
          <w:right w:w="0" w:type="dxa"/>
        </w:tblCellMar>
        <w:tblLook w:val="05E0"/>
      </w:tblPr>
      <w:tblGrid>
        <w:gridCol w:w="7026"/>
        <w:gridCol w:w="3784"/>
      </w:tblGrid>
      <w:tr>
        <w:tblPrEx>
          <w:tblW w:w="5000" w:type="pct"/>
          <w:tblInd w:w="5" w:type="dxa"/>
          <w:tblCellMar>
            <w:top w:w="0" w:type="dxa"/>
            <w:left w:w="" w:type="dxa"/>
            <w:bottom w:w="0" w:type="dxa"/>
            <w:right w:w="0" w:type="dxa"/>
          </w:tblCellMar>
          <w:tblLook w:val="05E0"/>
        </w:tblPrEx>
        <w:tc>
          <w:tcPr>
            <w:tcW w:w="3250" w:type="pct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spacing w:line="287" w:lineRule="atLeast"/>
              <w:jc w:val="left"/>
              <w:rPr>
                <w:rFonts w:ascii="Times New Roman" w:eastAsia="Times New Roman" w:hAnsi="Times New Roman" w:cs="Times New Roman"/>
                <w:spacing w:val="0"/>
                <w:sz w:val="22"/>
                <w:szCs w:val="22"/>
              </w:rPr>
            </w:pPr>
            <w:r>
              <w:rPr>
                <w:rStyle w:val="fs14fw4undefined"/>
                <w:rFonts w:ascii="Times New Roman" w:eastAsia="Times New Roman" w:hAnsi="Times New Roman" w:cs="Times New Roman"/>
                <w:b w:val="0"/>
                <w:bCs w:val="0"/>
                <w:spacing w:val="0"/>
                <w:sz w:val="22"/>
                <w:szCs w:val="22"/>
              </w:rPr>
              <w:t>High School Diploma</w:t>
            </w:r>
            <w:r>
              <w:rPr>
                <w:rStyle w:val="fs14fw4undefinedtdn"/>
                <w:rFonts w:ascii="Times New Roman" w:eastAsia="Times New Roman" w:hAnsi="Times New Roman" w:cs="Times New Roman"/>
                <w:b w:val="0"/>
                <w:bCs w:val="0"/>
                <w:spacing w:val="0"/>
                <w:sz w:val="22"/>
                <w:szCs w:val="22"/>
              </w:rPr>
              <w:t xml:space="preserve"> |</w:t>
            </w:r>
            <w:r>
              <w:rPr>
                <w:rStyle w:val="fs14undefinedtdn"/>
                <w:rFonts w:ascii="Times New Roman" w:eastAsia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>
              <w:rPr>
                <w:rStyle w:val="fs14undefined"/>
                <w:rFonts w:ascii="Times New Roman" w:eastAsia="Times New Roman" w:hAnsi="Times New Roman" w:cs="Times New Roman"/>
                <w:spacing w:val="0"/>
                <w:sz w:val="22"/>
                <w:szCs w:val="22"/>
              </w:rPr>
              <w:t>Mountain Range High School</w:t>
            </w:r>
            <w:r>
              <w:rPr>
                <w:rStyle w:val="fs14undefinedtdn"/>
                <w:rFonts w:ascii="Times New Roman" w:eastAsia="Times New Roman" w:hAnsi="Times New Roman" w:cs="Times New Roman"/>
                <w:spacing w:val="0"/>
                <w:sz w:val="22"/>
                <w:szCs w:val="22"/>
              </w:rPr>
              <w:t xml:space="preserve"> |</w:t>
            </w:r>
            <w:r>
              <w:rPr>
                <w:rStyle w:val="fs14fw4undefinedtdn"/>
                <w:rFonts w:ascii="Times New Roman" w:eastAsia="Times New Roman" w:hAnsi="Times New Roman" w:cs="Times New Roman"/>
                <w:b w:val="0"/>
                <w:bCs w:val="0"/>
                <w:spacing w:val="0"/>
                <w:sz w:val="22"/>
                <w:szCs w:val="22"/>
              </w:rPr>
              <w:t xml:space="preserve"> </w:t>
            </w:r>
            <w:r>
              <w:rPr>
                <w:rStyle w:val="fs14fw4undefined"/>
                <w:rFonts w:ascii="Times New Roman" w:eastAsia="Times New Roman" w:hAnsi="Times New Roman" w:cs="Times New Roman"/>
                <w:b w:val="0"/>
                <w:bCs w:val="0"/>
                <w:spacing w:val="0"/>
                <w:sz w:val="22"/>
                <w:szCs w:val="22"/>
              </w:rPr>
              <w:t>Thornton, CO</w:t>
            </w:r>
          </w:p>
        </w:tc>
        <w:tc>
          <w:tcPr>
            <w:tcW w:w="1750" w:type="pct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spacing w:line="287" w:lineRule="atLeast"/>
              <w:jc w:val="right"/>
              <w:rPr>
                <w:rFonts w:ascii="Times New Roman" w:eastAsia="Times New Roman" w:hAnsi="Times New Roman" w:cs="Times New Roman"/>
                <w:spacing w:val="0"/>
                <w:sz w:val="22"/>
                <w:szCs w:val="22"/>
              </w:rPr>
            </w:pPr>
            <w:r>
              <w:rPr>
                <w:rStyle w:val="fs14fw4undefined"/>
                <w:rFonts w:ascii="Times New Roman" w:eastAsia="Times New Roman" w:hAnsi="Times New Roman" w:cs="Times New Roman"/>
                <w:b w:val="0"/>
                <w:bCs w:val="0"/>
                <w:spacing w:val="0"/>
                <w:sz w:val="22"/>
                <w:szCs w:val="22"/>
              </w:rPr>
              <w:t>August 2016 - May 2020</w:t>
            </w:r>
          </w:p>
        </w:tc>
      </w:tr>
    </w:tbl>
    <w:p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20" w:lineRule="atLeast"/>
        <w:ind w:left="780" w:right="0" w:hanging="292"/>
        <w:jc w:val="left"/>
        <w:rPr>
          <w:rFonts w:ascii="Times New Roman" w:eastAsia="Times New Roman" w:hAnsi="Times New Roman" w:cs="Times New Roman"/>
          <w:spacing w:val="0"/>
          <w:sz w:val="22"/>
          <w:szCs w:val="22"/>
        </w:rPr>
      </w:pPr>
      <w:r>
        <w:rPr>
          <w:rFonts w:ascii="Times New Roman" w:eastAsia="Times New Roman" w:hAnsi="Times New Roman" w:cs="Times New Roman"/>
          <w:spacing w:val="0"/>
          <w:sz w:val="22"/>
          <w:szCs w:val="22"/>
        </w:rPr>
        <w:t>Relevant Coursework: Technical School Engineering Classes, JavaScript, Python, AP Calculus</w:t>
      </w:r>
    </w:p>
    <w:p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20" w:lineRule="atLeast"/>
        <w:ind w:left="780" w:right="0" w:hanging="292"/>
        <w:jc w:val="left"/>
        <w:rPr>
          <w:rFonts w:ascii="Times New Roman" w:eastAsia="Times New Roman" w:hAnsi="Times New Roman" w:cs="Times New Roman"/>
          <w:spacing w:val="0"/>
          <w:sz w:val="22"/>
          <w:szCs w:val="22"/>
        </w:rPr>
      </w:pPr>
      <w:r>
        <w:rPr>
          <w:rFonts w:ascii="Times New Roman" w:eastAsia="Times New Roman" w:hAnsi="Times New Roman" w:cs="Times New Roman"/>
          <w:spacing w:val="0"/>
          <w:sz w:val="22"/>
          <w:szCs w:val="22"/>
        </w:rPr>
        <w:t>Member of National Technical Honors Society</w:t>
      </w:r>
    </w:p>
    <w:p>
      <w:pPr>
        <w:spacing w:line="220" w:lineRule="atLeast"/>
        <w:ind w:left="0" w:right="0"/>
        <w:rPr>
          <w:rFonts w:ascii="Times New Roman" w:eastAsia="Times New Roman" w:hAnsi="Times New Roman" w:cs="Times New Roman"/>
          <w:spacing w:val="0"/>
          <w:sz w:val="22"/>
          <w:szCs w:val="22"/>
        </w:rPr>
      </w:pPr>
      <w:r>
        <w:rPr>
          <w:rFonts w:ascii="Times New Roman" w:eastAsia="Times New Roman" w:hAnsi="Times New Roman" w:cs="Times New Roman"/>
          <w:spacing w:val="0"/>
          <w:sz w:val="22"/>
          <w:szCs w:val="22"/>
        </w:rPr>
        <w:t> </w:t>
      </w:r>
    </w:p>
    <w:p>
      <w:pPr>
        <w:pBdr>
          <w:top w:val="single" w:sz="6" w:space="0" w:color="000000"/>
          <w:left w:val="none" w:sz="0" w:space="0" w:color="auto"/>
          <w:bottom w:val="none" w:sz="0" w:space="0" w:color="auto"/>
          <w:right w:val="none" w:sz="0" w:space="0" w:color="auto"/>
        </w:pBdr>
        <w:spacing w:before="0" w:line="260" w:lineRule="atLeast"/>
        <w:ind w:left="0" w:right="0"/>
        <w:jc w:val="left"/>
        <w:rPr>
          <w:rFonts w:ascii="Times New Roman" w:eastAsia="Times New Roman" w:hAnsi="Times New Roman" w:cs="Times New Roman"/>
          <w:b/>
          <w:bCs/>
          <w:spacing w:val="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pacing w:val="0"/>
          <w:sz w:val="26"/>
          <w:szCs w:val="26"/>
        </w:rPr>
        <w:t>Professional Experience</w:t>
      </w:r>
    </w:p>
    <w:tbl>
      <w:tblPr>
        <w:tblStyle w:val="tableMsoNormalTable"/>
        <w:tblW w:w="5000" w:type="pct"/>
        <w:tblInd w:w="5" w:type="dxa"/>
        <w:tblCellMar>
          <w:top w:w="0" w:type="dxa"/>
          <w:left w:w="" w:type="dxa"/>
          <w:bottom w:w="0" w:type="dxa"/>
          <w:right w:w="0" w:type="dxa"/>
        </w:tblCellMar>
        <w:tblLook w:val="05E0"/>
      </w:tblPr>
      <w:tblGrid>
        <w:gridCol w:w="7026"/>
        <w:gridCol w:w="3784"/>
      </w:tblGrid>
      <w:tr>
        <w:tblPrEx>
          <w:tblW w:w="5000" w:type="pct"/>
          <w:tblInd w:w="5" w:type="dxa"/>
          <w:tblCellMar>
            <w:top w:w="0" w:type="dxa"/>
            <w:left w:w="" w:type="dxa"/>
            <w:bottom w:w="0" w:type="dxa"/>
            <w:right w:w="0" w:type="dxa"/>
          </w:tblCellMar>
          <w:tblLook w:val="05E0"/>
        </w:tblPrEx>
        <w:tc>
          <w:tcPr>
            <w:tcW w:w="3250" w:type="pct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spacing w:line="287" w:lineRule="atLeast"/>
              <w:jc w:val="left"/>
              <w:rPr>
                <w:rFonts w:ascii="Times New Roman" w:eastAsia="Times New Roman" w:hAnsi="Times New Roman" w:cs="Times New Roman"/>
                <w:spacing w:val="0"/>
                <w:sz w:val="22"/>
                <w:szCs w:val="22"/>
              </w:rPr>
            </w:pPr>
            <w:r>
              <w:rPr>
                <w:rStyle w:val="fs14fw4undefined"/>
                <w:rFonts w:ascii="Times New Roman" w:eastAsia="Times New Roman" w:hAnsi="Times New Roman" w:cs="Times New Roman"/>
                <w:b w:val="0"/>
                <w:bCs w:val="0"/>
                <w:spacing w:val="0"/>
                <w:sz w:val="22"/>
                <w:szCs w:val="22"/>
              </w:rPr>
              <w:t>Head Lifeguard</w:t>
            </w:r>
            <w:r>
              <w:rPr>
                <w:rStyle w:val="fs14fw4undefinedtdn"/>
                <w:rFonts w:ascii="Times New Roman" w:eastAsia="Times New Roman" w:hAnsi="Times New Roman" w:cs="Times New Roman"/>
                <w:b w:val="0"/>
                <w:bCs w:val="0"/>
                <w:spacing w:val="0"/>
                <w:sz w:val="22"/>
                <w:szCs w:val="22"/>
              </w:rPr>
              <w:t xml:space="preserve"> |</w:t>
            </w:r>
            <w:r>
              <w:rPr>
                <w:rStyle w:val="fs14fsiundefinedtdn"/>
                <w:rFonts w:ascii="Times New Roman" w:eastAsia="Times New Roman" w:hAnsi="Times New Roman" w:cs="Times New Roman"/>
                <w:i/>
                <w:iCs/>
                <w:spacing w:val="0"/>
                <w:sz w:val="22"/>
                <w:szCs w:val="22"/>
              </w:rPr>
              <w:t xml:space="preserve"> </w:t>
            </w:r>
            <w:r>
              <w:rPr>
                <w:rStyle w:val="fs14fsiundefined"/>
                <w:rFonts w:ascii="Times New Roman" w:eastAsia="Times New Roman" w:hAnsi="Times New Roman" w:cs="Times New Roman"/>
                <w:i/>
                <w:iCs/>
                <w:spacing w:val="0"/>
                <w:sz w:val="22"/>
                <w:szCs w:val="22"/>
              </w:rPr>
              <w:t>City of Thornton</w:t>
            </w:r>
            <w:r>
              <w:rPr>
                <w:rStyle w:val="fs14fsiundefinedtdn"/>
                <w:rFonts w:ascii="Times New Roman" w:eastAsia="Times New Roman" w:hAnsi="Times New Roman" w:cs="Times New Roman"/>
                <w:i/>
                <w:iCs/>
                <w:spacing w:val="0"/>
                <w:sz w:val="22"/>
                <w:szCs w:val="22"/>
              </w:rPr>
              <w:t xml:space="preserve"> |</w:t>
            </w:r>
            <w:r>
              <w:rPr>
                <w:rStyle w:val="fs14fw4undefinedtdn"/>
                <w:rFonts w:ascii="Times New Roman" w:eastAsia="Times New Roman" w:hAnsi="Times New Roman" w:cs="Times New Roman"/>
                <w:b w:val="0"/>
                <w:bCs w:val="0"/>
                <w:spacing w:val="0"/>
                <w:sz w:val="22"/>
                <w:szCs w:val="22"/>
              </w:rPr>
              <w:t xml:space="preserve"> </w:t>
            </w:r>
            <w:r>
              <w:rPr>
                <w:rStyle w:val="fs14fw4undefined"/>
                <w:rFonts w:ascii="Times New Roman" w:eastAsia="Times New Roman" w:hAnsi="Times New Roman" w:cs="Times New Roman"/>
                <w:b w:val="0"/>
                <w:bCs w:val="0"/>
                <w:spacing w:val="0"/>
                <w:sz w:val="22"/>
                <w:szCs w:val="22"/>
              </w:rPr>
              <w:t>Thornton, CO</w:t>
            </w:r>
          </w:p>
        </w:tc>
        <w:tc>
          <w:tcPr>
            <w:tcW w:w="1750" w:type="pct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spacing w:line="287" w:lineRule="atLeast"/>
              <w:jc w:val="right"/>
              <w:rPr>
                <w:rFonts w:ascii="Times New Roman" w:eastAsia="Times New Roman" w:hAnsi="Times New Roman" w:cs="Times New Roman"/>
                <w:spacing w:val="0"/>
                <w:sz w:val="22"/>
                <w:szCs w:val="22"/>
              </w:rPr>
            </w:pPr>
            <w:r>
              <w:rPr>
                <w:rStyle w:val="fs14fw4undefined"/>
                <w:rFonts w:ascii="Times New Roman" w:eastAsia="Times New Roman" w:hAnsi="Times New Roman" w:cs="Times New Roman"/>
                <w:b w:val="0"/>
                <w:bCs w:val="0"/>
                <w:spacing w:val="0"/>
                <w:sz w:val="22"/>
                <w:szCs w:val="22"/>
              </w:rPr>
              <w:t>January 2018 - Present</w:t>
            </w:r>
          </w:p>
        </w:tc>
      </w:tr>
    </w:tbl>
    <w:p>
      <w:pPr>
        <w:rPr>
          <w:vanish/>
        </w:rPr>
      </w:pPr>
    </w:p>
    <w:tbl>
      <w:tblPr>
        <w:tblStyle w:val="tableMsoNormalTable"/>
        <w:tblW w:w="5000" w:type="pct"/>
        <w:tblInd w:w="5" w:type="dxa"/>
        <w:tblCellMar>
          <w:top w:w="0" w:type="dxa"/>
          <w:left w:w="" w:type="dxa"/>
          <w:bottom w:w="0" w:type="dxa"/>
          <w:right w:w="0" w:type="dxa"/>
        </w:tblCellMar>
        <w:tblLook w:val="05E0"/>
      </w:tblPr>
      <w:tblGrid>
        <w:gridCol w:w="7026"/>
        <w:gridCol w:w="3784"/>
      </w:tblGrid>
      <w:tr>
        <w:tblPrEx>
          <w:tblW w:w="5000" w:type="pct"/>
          <w:tblInd w:w="5" w:type="dxa"/>
          <w:tblCellMar>
            <w:top w:w="0" w:type="dxa"/>
            <w:left w:w="" w:type="dxa"/>
            <w:bottom w:w="0" w:type="dxa"/>
            <w:right w:w="0" w:type="dxa"/>
          </w:tblCellMar>
          <w:tblLook w:val="05E0"/>
        </w:tblPrEx>
        <w:tc>
          <w:tcPr>
            <w:tcW w:w="3250" w:type="pct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spacing w:line="287" w:lineRule="atLeast"/>
              <w:jc w:val="left"/>
              <w:rPr>
                <w:rFonts w:ascii="Times New Roman" w:eastAsia="Times New Roman" w:hAnsi="Times New Roman" w:cs="Times New Roman"/>
                <w:spacing w:val="0"/>
                <w:sz w:val="22"/>
                <w:szCs w:val="22"/>
              </w:rPr>
            </w:pPr>
          </w:p>
        </w:tc>
        <w:tc>
          <w:tcPr>
            <w:tcW w:w="1750" w:type="pct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spacing w:line="287" w:lineRule="atLeast"/>
              <w:jc w:val="left"/>
              <w:rPr>
                <w:rFonts w:ascii="Times New Roman" w:eastAsia="Times New Roman" w:hAnsi="Times New Roman" w:cs="Times New Roman"/>
                <w:spacing w:val="0"/>
                <w:sz w:val="22"/>
                <w:szCs w:val="22"/>
              </w:rPr>
            </w:pPr>
          </w:p>
        </w:tc>
      </w:tr>
      <w:tr>
        <w:tblPrEx>
          <w:tblW w:w="5000" w:type="pct"/>
          <w:tblInd w:w="5" w:type="dxa"/>
          <w:tblCellMar>
            <w:top w:w="0" w:type="dxa"/>
            <w:left w:w="" w:type="dxa"/>
            <w:bottom w:w="0" w:type="dxa"/>
            <w:right w:w="0" w:type="dxa"/>
          </w:tblCellMar>
          <w:tblLook w:val="05E0"/>
        </w:tblPrEx>
        <w:tc>
          <w:tcPr>
            <w:tcW w:w="3250" w:type="pct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spacing w:line="287" w:lineRule="atLeast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spacing w:val="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pacing w:val="0"/>
                <w:sz w:val="22"/>
                <w:szCs w:val="22"/>
              </w:rPr>
              <w:t>City of Thornton Aquatics Department</w:t>
            </w:r>
          </w:p>
        </w:tc>
      </w:tr>
    </w:tbl>
    <w:p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20" w:lineRule="atLeast"/>
        <w:ind w:left="780" w:right="0" w:hanging="292"/>
        <w:jc w:val="left"/>
        <w:rPr>
          <w:rFonts w:ascii="Times New Roman" w:eastAsia="Times New Roman" w:hAnsi="Times New Roman" w:cs="Times New Roman"/>
          <w:spacing w:val="0"/>
          <w:sz w:val="22"/>
          <w:szCs w:val="22"/>
        </w:rPr>
      </w:pPr>
      <w:r>
        <w:rPr>
          <w:rFonts w:ascii="Times New Roman" w:eastAsia="Times New Roman" w:hAnsi="Times New Roman" w:cs="Times New Roman"/>
          <w:spacing w:val="0"/>
          <w:sz w:val="22"/>
          <w:szCs w:val="22"/>
        </w:rPr>
        <w:t>Obtained CPR and First Aid Certification through Ellis &amp; Associates, followed with weekly training and skill development</w:t>
      </w:r>
    </w:p>
    <w:p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20" w:lineRule="atLeast"/>
        <w:ind w:left="780" w:right="0" w:hanging="292"/>
        <w:jc w:val="left"/>
        <w:rPr>
          <w:rFonts w:ascii="Times New Roman" w:eastAsia="Times New Roman" w:hAnsi="Times New Roman" w:cs="Times New Roman"/>
          <w:spacing w:val="0"/>
          <w:sz w:val="22"/>
          <w:szCs w:val="22"/>
        </w:rPr>
      </w:pPr>
      <w:r>
        <w:rPr>
          <w:rFonts w:ascii="Times New Roman" w:eastAsia="Times New Roman" w:hAnsi="Times New Roman" w:cs="Times New Roman"/>
          <w:spacing w:val="0"/>
          <w:sz w:val="22"/>
          <w:szCs w:val="22"/>
        </w:rPr>
        <w:t>Gained 4 years of leadership skills after initial starting years as a senior guard and lifeguard supervisor through teaching, leading, and guiding younger guards in training, and on-shift supervision</w:t>
      </w:r>
    </w:p>
    <w:p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20" w:lineRule="atLeast"/>
        <w:ind w:left="780" w:right="0" w:hanging="292"/>
        <w:jc w:val="left"/>
        <w:rPr>
          <w:rFonts w:ascii="Times New Roman" w:eastAsia="Times New Roman" w:hAnsi="Times New Roman" w:cs="Times New Roman"/>
          <w:spacing w:val="0"/>
          <w:sz w:val="22"/>
          <w:szCs w:val="22"/>
        </w:rPr>
      </w:pPr>
      <w:r>
        <w:rPr>
          <w:rFonts w:ascii="Times New Roman" w:eastAsia="Times New Roman" w:hAnsi="Times New Roman" w:cs="Times New Roman"/>
          <w:spacing w:val="0"/>
          <w:sz w:val="22"/>
          <w:szCs w:val="22"/>
        </w:rPr>
        <w:t>Practiced customer service and problem solving skills in workplace through working with hundreds of patrons and other faculty members each day</w:t>
      </w:r>
    </w:p>
    <w:p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20" w:line="220" w:lineRule="atLeast"/>
        <w:ind w:left="780" w:right="0" w:hanging="292"/>
        <w:jc w:val="left"/>
        <w:rPr>
          <w:rFonts w:ascii="Times New Roman" w:eastAsia="Times New Roman" w:hAnsi="Times New Roman" w:cs="Times New Roman"/>
          <w:spacing w:val="0"/>
          <w:sz w:val="22"/>
          <w:szCs w:val="22"/>
        </w:rPr>
      </w:pPr>
      <w:r>
        <w:rPr>
          <w:rFonts w:ascii="Times New Roman" w:eastAsia="Times New Roman" w:hAnsi="Times New Roman" w:cs="Times New Roman"/>
          <w:spacing w:val="0"/>
          <w:sz w:val="22"/>
          <w:szCs w:val="22"/>
        </w:rPr>
        <w:t>Emphasized safety and professionalism in workplace through constant and consistent reminders to wear PPE while doing chemicals, cleaning biohazards, and practicing first aid skills</w:t>
      </w:r>
    </w:p>
    <w:tbl>
      <w:tblPr>
        <w:tblStyle w:val="tableMsoNormalTable"/>
        <w:tblW w:w="5000" w:type="pct"/>
        <w:tblInd w:w="5" w:type="dxa"/>
        <w:tblCellMar>
          <w:top w:w="0" w:type="dxa"/>
          <w:left w:w="" w:type="dxa"/>
          <w:bottom w:w="0" w:type="dxa"/>
          <w:right w:w="0" w:type="dxa"/>
        </w:tblCellMar>
        <w:tblLook w:val="05E0"/>
      </w:tblPr>
      <w:tblGrid>
        <w:gridCol w:w="7026"/>
        <w:gridCol w:w="3784"/>
      </w:tblGrid>
      <w:tr>
        <w:tblPrEx>
          <w:tblW w:w="5000" w:type="pct"/>
          <w:tblInd w:w="5" w:type="dxa"/>
          <w:tblCellMar>
            <w:top w:w="0" w:type="dxa"/>
            <w:left w:w="" w:type="dxa"/>
            <w:bottom w:w="0" w:type="dxa"/>
            <w:right w:w="0" w:type="dxa"/>
          </w:tblCellMar>
          <w:tblLook w:val="05E0"/>
        </w:tblPrEx>
        <w:tc>
          <w:tcPr>
            <w:tcW w:w="3250" w:type="pct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spacing w:line="287" w:lineRule="atLeast"/>
              <w:jc w:val="left"/>
              <w:rPr>
                <w:rFonts w:ascii="Times New Roman" w:eastAsia="Times New Roman" w:hAnsi="Times New Roman" w:cs="Times New Roman"/>
                <w:spacing w:val="0"/>
                <w:sz w:val="22"/>
                <w:szCs w:val="22"/>
              </w:rPr>
            </w:pPr>
            <w:r>
              <w:rPr>
                <w:rStyle w:val="fs14fw4undefined"/>
                <w:rFonts w:ascii="Times New Roman" w:eastAsia="Times New Roman" w:hAnsi="Times New Roman" w:cs="Times New Roman"/>
                <w:b w:val="0"/>
                <w:bCs w:val="0"/>
                <w:spacing w:val="0"/>
                <w:sz w:val="22"/>
                <w:szCs w:val="22"/>
              </w:rPr>
              <w:t>Personal Trainer</w:t>
            </w:r>
            <w:r>
              <w:rPr>
                <w:rStyle w:val="fs14fw4undefinedtdn"/>
                <w:rFonts w:ascii="Times New Roman" w:eastAsia="Times New Roman" w:hAnsi="Times New Roman" w:cs="Times New Roman"/>
                <w:b w:val="0"/>
                <w:bCs w:val="0"/>
                <w:spacing w:val="0"/>
                <w:sz w:val="22"/>
                <w:szCs w:val="22"/>
              </w:rPr>
              <w:t xml:space="preserve"> |</w:t>
            </w:r>
            <w:r>
              <w:rPr>
                <w:rStyle w:val="fs14fsiundefinedtdn"/>
                <w:rFonts w:ascii="Times New Roman" w:eastAsia="Times New Roman" w:hAnsi="Times New Roman" w:cs="Times New Roman"/>
                <w:i/>
                <w:iCs/>
                <w:spacing w:val="0"/>
                <w:sz w:val="22"/>
                <w:szCs w:val="22"/>
              </w:rPr>
              <w:t xml:space="preserve"> </w:t>
            </w:r>
            <w:r>
              <w:rPr>
                <w:rStyle w:val="fs14fsiundefined"/>
                <w:rFonts w:ascii="Times New Roman" w:eastAsia="Times New Roman" w:hAnsi="Times New Roman" w:cs="Times New Roman"/>
                <w:i/>
                <w:iCs/>
                <w:spacing w:val="0"/>
                <w:sz w:val="22"/>
                <w:szCs w:val="22"/>
              </w:rPr>
              <w:t>BYU-Idaho</w:t>
            </w:r>
            <w:r>
              <w:rPr>
                <w:rStyle w:val="fs14fsiundefinedtdn"/>
                <w:rFonts w:ascii="Times New Roman" w:eastAsia="Times New Roman" w:hAnsi="Times New Roman" w:cs="Times New Roman"/>
                <w:i/>
                <w:iCs/>
                <w:spacing w:val="0"/>
                <w:sz w:val="22"/>
                <w:szCs w:val="22"/>
              </w:rPr>
              <w:t xml:space="preserve"> |</w:t>
            </w:r>
            <w:r>
              <w:rPr>
                <w:rStyle w:val="fs14fw4undefinedtdn"/>
                <w:rFonts w:ascii="Times New Roman" w:eastAsia="Times New Roman" w:hAnsi="Times New Roman" w:cs="Times New Roman"/>
                <w:b w:val="0"/>
                <w:bCs w:val="0"/>
                <w:spacing w:val="0"/>
                <w:sz w:val="22"/>
                <w:szCs w:val="22"/>
              </w:rPr>
              <w:t xml:space="preserve"> </w:t>
            </w:r>
            <w:r>
              <w:rPr>
                <w:rStyle w:val="fs14fw4undefined"/>
                <w:rFonts w:ascii="Times New Roman" w:eastAsia="Times New Roman" w:hAnsi="Times New Roman" w:cs="Times New Roman"/>
                <w:b w:val="0"/>
                <w:bCs w:val="0"/>
                <w:spacing w:val="0"/>
                <w:sz w:val="22"/>
                <w:szCs w:val="22"/>
              </w:rPr>
              <w:t>Rexburg, ID</w:t>
            </w:r>
          </w:p>
        </w:tc>
        <w:tc>
          <w:tcPr>
            <w:tcW w:w="1750" w:type="pct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spacing w:line="287" w:lineRule="atLeast"/>
              <w:jc w:val="right"/>
              <w:rPr>
                <w:rFonts w:ascii="Times New Roman" w:eastAsia="Times New Roman" w:hAnsi="Times New Roman" w:cs="Times New Roman"/>
                <w:spacing w:val="0"/>
                <w:sz w:val="22"/>
                <w:szCs w:val="22"/>
              </w:rPr>
            </w:pPr>
            <w:r>
              <w:rPr>
                <w:rStyle w:val="fs14fw4undefined"/>
                <w:rFonts w:ascii="Times New Roman" w:eastAsia="Times New Roman" w:hAnsi="Times New Roman" w:cs="Times New Roman"/>
                <w:b w:val="0"/>
                <w:bCs w:val="0"/>
                <w:spacing w:val="0"/>
                <w:sz w:val="22"/>
                <w:szCs w:val="22"/>
              </w:rPr>
              <w:t>January 2022 - December 2023</w:t>
            </w:r>
          </w:p>
        </w:tc>
      </w:tr>
    </w:tbl>
    <w:p>
      <w:pPr>
        <w:rPr>
          <w:vanish/>
        </w:rPr>
      </w:pPr>
    </w:p>
    <w:tbl>
      <w:tblPr>
        <w:tblStyle w:val="tableMsoNormalTable"/>
        <w:tblW w:w="5000" w:type="pct"/>
        <w:tblInd w:w="5" w:type="dxa"/>
        <w:tblCellMar>
          <w:top w:w="0" w:type="dxa"/>
          <w:left w:w="" w:type="dxa"/>
          <w:bottom w:w="0" w:type="dxa"/>
          <w:right w:w="0" w:type="dxa"/>
        </w:tblCellMar>
        <w:tblLook w:val="05E0"/>
      </w:tblPr>
      <w:tblGrid>
        <w:gridCol w:w="7026"/>
        <w:gridCol w:w="3784"/>
      </w:tblGrid>
      <w:tr>
        <w:tblPrEx>
          <w:tblW w:w="5000" w:type="pct"/>
          <w:tblInd w:w="5" w:type="dxa"/>
          <w:tblCellMar>
            <w:top w:w="0" w:type="dxa"/>
            <w:left w:w="" w:type="dxa"/>
            <w:bottom w:w="0" w:type="dxa"/>
            <w:right w:w="0" w:type="dxa"/>
          </w:tblCellMar>
          <w:tblLook w:val="05E0"/>
        </w:tblPrEx>
        <w:tc>
          <w:tcPr>
            <w:tcW w:w="3250" w:type="pct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spacing w:line="287" w:lineRule="atLeast"/>
              <w:jc w:val="left"/>
              <w:rPr>
                <w:rFonts w:ascii="Times New Roman" w:eastAsia="Times New Roman" w:hAnsi="Times New Roman" w:cs="Times New Roman"/>
                <w:spacing w:val="0"/>
                <w:sz w:val="22"/>
                <w:szCs w:val="22"/>
              </w:rPr>
            </w:pPr>
          </w:p>
        </w:tc>
        <w:tc>
          <w:tcPr>
            <w:tcW w:w="1750" w:type="pct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spacing w:line="287" w:lineRule="atLeast"/>
              <w:jc w:val="left"/>
              <w:rPr>
                <w:rFonts w:ascii="Times New Roman" w:eastAsia="Times New Roman" w:hAnsi="Times New Roman" w:cs="Times New Roman"/>
                <w:spacing w:val="0"/>
                <w:sz w:val="22"/>
                <w:szCs w:val="22"/>
              </w:rPr>
            </w:pPr>
          </w:p>
        </w:tc>
      </w:tr>
      <w:tr>
        <w:tblPrEx>
          <w:tblW w:w="5000" w:type="pct"/>
          <w:tblInd w:w="5" w:type="dxa"/>
          <w:tblCellMar>
            <w:top w:w="0" w:type="dxa"/>
            <w:left w:w="" w:type="dxa"/>
            <w:bottom w:w="0" w:type="dxa"/>
            <w:right w:w="0" w:type="dxa"/>
          </w:tblCellMar>
          <w:tblLook w:val="05E0"/>
        </w:tblPrEx>
        <w:tc>
          <w:tcPr>
            <w:tcW w:w="3250" w:type="pct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spacing w:line="287" w:lineRule="atLeast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spacing w:val="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pacing w:val="0"/>
                <w:sz w:val="22"/>
                <w:szCs w:val="22"/>
              </w:rPr>
              <w:t>BYU-Idaho Health &amp; Wellness Center</w:t>
            </w:r>
          </w:p>
        </w:tc>
      </w:tr>
    </w:tbl>
    <w:p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20" w:lineRule="atLeast"/>
        <w:ind w:left="780" w:right="0" w:hanging="292"/>
        <w:jc w:val="left"/>
        <w:rPr>
          <w:rFonts w:ascii="Times New Roman" w:eastAsia="Times New Roman" w:hAnsi="Times New Roman" w:cs="Times New Roman"/>
          <w:spacing w:val="0"/>
          <w:sz w:val="22"/>
          <w:szCs w:val="22"/>
        </w:rPr>
      </w:pPr>
      <w:r>
        <w:rPr>
          <w:rFonts w:ascii="Times New Roman" w:eastAsia="Times New Roman" w:hAnsi="Times New Roman" w:cs="Times New Roman"/>
          <w:spacing w:val="0"/>
          <w:sz w:val="22"/>
          <w:szCs w:val="22"/>
        </w:rPr>
        <w:t>Experienced as a trainer in program design and exercise leadership through interaction and training of over 70 total clients</w:t>
      </w:r>
    </w:p>
    <w:p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20" w:lineRule="atLeast"/>
        <w:ind w:left="780" w:right="0" w:hanging="292"/>
        <w:jc w:val="left"/>
        <w:rPr>
          <w:rFonts w:ascii="Times New Roman" w:eastAsia="Times New Roman" w:hAnsi="Times New Roman" w:cs="Times New Roman"/>
          <w:spacing w:val="0"/>
          <w:sz w:val="22"/>
          <w:szCs w:val="22"/>
        </w:rPr>
      </w:pPr>
      <w:r>
        <w:rPr>
          <w:rFonts w:ascii="Times New Roman" w:eastAsia="Times New Roman" w:hAnsi="Times New Roman" w:cs="Times New Roman"/>
          <w:spacing w:val="0"/>
          <w:sz w:val="22"/>
          <w:szCs w:val="22"/>
        </w:rPr>
        <w:t>Gained client management skills through working with over 30 clients of various backgrounds and health conditions at once</w:t>
      </w:r>
    </w:p>
    <w:p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20" w:lineRule="atLeast"/>
        <w:ind w:left="780" w:right="0" w:hanging="292"/>
        <w:jc w:val="left"/>
        <w:rPr>
          <w:rFonts w:ascii="Times New Roman" w:eastAsia="Times New Roman" w:hAnsi="Times New Roman" w:cs="Times New Roman"/>
          <w:spacing w:val="0"/>
          <w:sz w:val="22"/>
          <w:szCs w:val="22"/>
        </w:rPr>
      </w:pPr>
      <w:r>
        <w:rPr>
          <w:rFonts w:ascii="Times New Roman" w:eastAsia="Times New Roman" w:hAnsi="Times New Roman" w:cs="Times New Roman"/>
          <w:spacing w:val="0"/>
          <w:sz w:val="22"/>
          <w:szCs w:val="22"/>
        </w:rPr>
        <w:t>Developed spoken and written communication skills through meeting with and messaging clients daily</w:t>
      </w:r>
    </w:p>
    <w:p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20" w:line="220" w:lineRule="atLeast"/>
        <w:ind w:left="780" w:right="0" w:hanging="292"/>
        <w:jc w:val="left"/>
        <w:rPr>
          <w:rFonts w:ascii="Times New Roman" w:eastAsia="Times New Roman" w:hAnsi="Times New Roman" w:cs="Times New Roman"/>
          <w:spacing w:val="0"/>
          <w:sz w:val="22"/>
          <w:szCs w:val="22"/>
        </w:rPr>
      </w:pPr>
      <w:r>
        <w:rPr>
          <w:rFonts w:ascii="Times New Roman" w:eastAsia="Times New Roman" w:hAnsi="Times New Roman" w:cs="Times New Roman"/>
          <w:spacing w:val="0"/>
          <w:sz w:val="22"/>
          <w:szCs w:val="22"/>
        </w:rPr>
        <w:t>Increased knowledge greatly in nutrition, supplementation, overall health, and several more areas through researching specific topics to answer client questions over last 5 years in field</w:t>
      </w:r>
    </w:p>
    <w:tbl>
      <w:tblPr>
        <w:tblStyle w:val="tableMsoNormalTable"/>
        <w:tblW w:w="5000" w:type="pct"/>
        <w:tblInd w:w="5" w:type="dxa"/>
        <w:tblCellMar>
          <w:top w:w="0" w:type="dxa"/>
          <w:left w:w="" w:type="dxa"/>
          <w:bottom w:w="0" w:type="dxa"/>
          <w:right w:w="0" w:type="dxa"/>
        </w:tblCellMar>
        <w:tblLook w:val="05E0"/>
      </w:tblPr>
      <w:tblGrid>
        <w:gridCol w:w="7026"/>
        <w:gridCol w:w="3784"/>
      </w:tblGrid>
      <w:tr>
        <w:tblPrEx>
          <w:tblW w:w="5000" w:type="pct"/>
          <w:tblInd w:w="5" w:type="dxa"/>
          <w:tblCellMar>
            <w:top w:w="0" w:type="dxa"/>
            <w:left w:w="" w:type="dxa"/>
            <w:bottom w:w="0" w:type="dxa"/>
            <w:right w:w="0" w:type="dxa"/>
          </w:tblCellMar>
          <w:tblLook w:val="05E0"/>
        </w:tblPrEx>
        <w:tc>
          <w:tcPr>
            <w:tcW w:w="3250" w:type="pct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spacing w:line="287" w:lineRule="atLeast"/>
              <w:jc w:val="left"/>
              <w:rPr>
                <w:rFonts w:ascii="Times New Roman" w:eastAsia="Times New Roman" w:hAnsi="Times New Roman" w:cs="Times New Roman"/>
                <w:spacing w:val="0"/>
                <w:sz w:val="22"/>
                <w:szCs w:val="22"/>
              </w:rPr>
            </w:pPr>
            <w:r>
              <w:rPr>
                <w:rStyle w:val="fs14fw4undefined"/>
                <w:rFonts w:ascii="Times New Roman" w:eastAsia="Times New Roman" w:hAnsi="Times New Roman" w:cs="Times New Roman"/>
                <w:b w:val="0"/>
                <w:bCs w:val="0"/>
                <w:spacing w:val="0"/>
                <w:sz w:val="22"/>
                <w:szCs w:val="22"/>
              </w:rPr>
              <w:t>Shift Manager</w:t>
            </w:r>
            <w:r>
              <w:rPr>
                <w:rStyle w:val="fs14fw4undefinedtdn"/>
                <w:rFonts w:ascii="Times New Roman" w:eastAsia="Times New Roman" w:hAnsi="Times New Roman" w:cs="Times New Roman"/>
                <w:b w:val="0"/>
                <w:bCs w:val="0"/>
                <w:spacing w:val="0"/>
                <w:sz w:val="22"/>
                <w:szCs w:val="22"/>
              </w:rPr>
              <w:t xml:space="preserve"> |</w:t>
            </w:r>
            <w:r>
              <w:rPr>
                <w:rStyle w:val="fs14fsiundefinedtdn"/>
                <w:rFonts w:ascii="Times New Roman" w:eastAsia="Times New Roman" w:hAnsi="Times New Roman" w:cs="Times New Roman"/>
                <w:i/>
                <w:iCs/>
                <w:spacing w:val="0"/>
                <w:sz w:val="22"/>
                <w:szCs w:val="22"/>
              </w:rPr>
              <w:t xml:space="preserve"> </w:t>
            </w:r>
            <w:r>
              <w:rPr>
                <w:rStyle w:val="fs14fsiundefined"/>
                <w:rFonts w:ascii="Times New Roman" w:eastAsia="Times New Roman" w:hAnsi="Times New Roman" w:cs="Times New Roman"/>
                <w:i/>
                <w:iCs/>
                <w:spacing w:val="0"/>
                <w:sz w:val="22"/>
                <w:szCs w:val="22"/>
              </w:rPr>
              <w:t>Good Time Rentals</w:t>
            </w:r>
            <w:r>
              <w:rPr>
                <w:rStyle w:val="fs14fsiundefinedtdn"/>
                <w:rFonts w:ascii="Times New Roman" w:eastAsia="Times New Roman" w:hAnsi="Times New Roman" w:cs="Times New Roman"/>
                <w:i/>
                <w:iCs/>
                <w:spacing w:val="0"/>
                <w:sz w:val="22"/>
                <w:szCs w:val="22"/>
              </w:rPr>
              <w:t xml:space="preserve"> |</w:t>
            </w:r>
            <w:r>
              <w:rPr>
                <w:rStyle w:val="fs14fw4undefinedtdn"/>
                <w:rFonts w:ascii="Times New Roman" w:eastAsia="Times New Roman" w:hAnsi="Times New Roman" w:cs="Times New Roman"/>
                <w:b w:val="0"/>
                <w:bCs w:val="0"/>
                <w:spacing w:val="0"/>
                <w:sz w:val="22"/>
                <w:szCs w:val="22"/>
              </w:rPr>
              <w:t xml:space="preserve"> </w:t>
            </w:r>
            <w:r>
              <w:rPr>
                <w:rStyle w:val="fs14fw4undefined"/>
                <w:rFonts w:ascii="Times New Roman" w:eastAsia="Times New Roman" w:hAnsi="Times New Roman" w:cs="Times New Roman"/>
                <w:b w:val="0"/>
                <w:bCs w:val="0"/>
                <w:spacing w:val="0"/>
                <w:sz w:val="22"/>
                <w:szCs w:val="22"/>
              </w:rPr>
              <w:t>Rexburg, ID</w:t>
            </w:r>
          </w:p>
        </w:tc>
        <w:tc>
          <w:tcPr>
            <w:tcW w:w="1750" w:type="pct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spacing w:line="287" w:lineRule="atLeast"/>
              <w:jc w:val="right"/>
              <w:rPr>
                <w:rFonts w:ascii="Times New Roman" w:eastAsia="Times New Roman" w:hAnsi="Times New Roman" w:cs="Times New Roman"/>
                <w:spacing w:val="0"/>
                <w:sz w:val="22"/>
                <w:szCs w:val="22"/>
              </w:rPr>
            </w:pPr>
            <w:r>
              <w:rPr>
                <w:rStyle w:val="fs14fw4undefined"/>
                <w:rFonts w:ascii="Times New Roman" w:eastAsia="Times New Roman" w:hAnsi="Times New Roman" w:cs="Times New Roman"/>
                <w:b w:val="0"/>
                <w:bCs w:val="0"/>
                <w:spacing w:val="0"/>
                <w:sz w:val="22"/>
                <w:szCs w:val="22"/>
              </w:rPr>
              <w:t>January 2023 - July 2023</w:t>
            </w:r>
          </w:p>
        </w:tc>
      </w:tr>
    </w:tbl>
    <w:p>
      <w:pPr>
        <w:rPr>
          <w:vanish/>
        </w:rPr>
      </w:pPr>
    </w:p>
    <w:tbl>
      <w:tblPr>
        <w:tblStyle w:val="tableMsoNormalTable"/>
        <w:tblW w:w="5000" w:type="pct"/>
        <w:tblInd w:w="5" w:type="dxa"/>
        <w:tblCellMar>
          <w:top w:w="0" w:type="dxa"/>
          <w:left w:w="" w:type="dxa"/>
          <w:bottom w:w="0" w:type="dxa"/>
          <w:right w:w="0" w:type="dxa"/>
        </w:tblCellMar>
        <w:tblLook w:val="05E0"/>
      </w:tblPr>
      <w:tblGrid>
        <w:gridCol w:w="7026"/>
        <w:gridCol w:w="3784"/>
      </w:tblGrid>
      <w:tr>
        <w:tblPrEx>
          <w:tblW w:w="5000" w:type="pct"/>
          <w:tblInd w:w="5" w:type="dxa"/>
          <w:tblCellMar>
            <w:top w:w="0" w:type="dxa"/>
            <w:left w:w="" w:type="dxa"/>
            <w:bottom w:w="0" w:type="dxa"/>
            <w:right w:w="0" w:type="dxa"/>
          </w:tblCellMar>
          <w:tblLook w:val="05E0"/>
        </w:tblPrEx>
        <w:tc>
          <w:tcPr>
            <w:tcW w:w="3250" w:type="pct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spacing w:line="287" w:lineRule="atLeast"/>
              <w:jc w:val="left"/>
              <w:rPr>
                <w:rFonts w:ascii="Times New Roman" w:eastAsia="Times New Roman" w:hAnsi="Times New Roman" w:cs="Times New Roman"/>
                <w:spacing w:val="0"/>
                <w:sz w:val="22"/>
                <w:szCs w:val="22"/>
              </w:rPr>
            </w:pPr>
          </w:p>
        </w:tc>
        <w:tc>
          <w:tcPr>
            <w:tcW w:w="1750" w:type="pct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spacing w:line="287" w:lineRule="atLeast"/>
              <w:jc w:val="left"/>
              <w:rPr>
                <w:rFonts w:ascii="Times New Roman" w:eastAsia="Times New Roman" w:hAnsi="Times New Roman" w:cs="Times New Roman"/>
                <w:spacing w:val="0"/>
                <w:sz w:val="22"/>
                <w:szCs w:val="22"/>
              </w:rPr>
            </w:pPr>
          </w:p>
        </w:tc>
      </w:tr>
      <w:tr>
        <w:tblPrEx>
          <w:tblW w:w="5000" w:type="pct"/>
          <w:tblInd w:w="5" w:type="dxa"/>
          <w:tblCellMar>
            <w:top w:w="0" w:type="dxa"/>
            <w:left w:w="" w:type="dxa"/>
            <w:bottom w:w="0" w:type="dxa"/>
            <w:right w:w="0" w:type="dxa"/>
          </w:tblCellMar>
          <w:tblLook w:val="05E0"/>
        </w:tblPrEx>
        <w:tc>
          <w:tcPr>
            <w:tcW w:w="3250" w:type="pct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spacing w:line="287" w:lineRule="atLeast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spacing w:val="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pacing w:val="0"/>
                <w:sz w:val="22"/>
                <w:szCs w:val="22"/>
              </w:rPr>
              <w:t>Party Inflatable Setup, Rental Management, and Employee Supervision</w:t>
            </w:r>
          </w:p>
        </w:tc>
      </w:tr>
    </w:tbl>
    <w:p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20" w:lineRule="atLeast"/>
        <w:ind w:left="780" w:right="0" w:hanging="292"/>
        <w:jc w:val="left"/>
        <w:rPr>
          <w:rFonts w:ascii="Times New Roman" w:eastAsia="Times New Roman" w:hAnsi="Times New Roman" w:cs="Times New Roman"/>
          <w:spacing w:val="0"/>
          <w:sz w:val="22"/>
          <w:szCs w:val="22"/>
        </w:rPr>
      </w:pPr>
      <w:r>
        <w:rPr>
          <w:rFonts w:ascii="Times New Roman" w:eastAsia="Times New Roman" w:hAnsi="Times New Roman" w:cs="Times New Roman"/>
          <w:spacing w:val="0"/>
          <w:sz w:val="22"/>
          <w:szCs w:val="22"/>
        </w:rPr>
        <w:t>Emphasized safety and professionalism as a team and set up 3-6 large inflatables per shift while maintaining a quality level of customer service</w:t>
      </w:r>
    </w:p>
    <w:p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20" w:lineRule="atLeast"/>
        <w:ind w:left="780" w:right="0" w:hanging="292"/>
        <w:jc w:val="left"/>
        <w:rPr>
          <w:rFonts w:ascii="Times New Roman" w:eastAsia="Times New Roman" w:hAnsi="Times New Roman" w:cs="Times New Roman"/>
          <w:spacing w:val="0"/>
          <w:sz w:val="22"/>
          <w:szCs w:val="22"/>
        </w:rPr>
      </w:pPr>
      <w:r>
        <w:rPr>
          <w:rFonts w:ascii="Times New Roman" w:eastAsia="Times New Roman" w:hAnsi="Times New Roman" w:cs="Times New Roman"/>
          <w:spacing w:val="0"/>
          <w:sz w:val="22"/>
          <w:szCs w:val="22"/>
        </w:rPr>
        <w:t>Honed leadership skills while directing and guiding two to three employees at a time while setting up and taking down different inflatables</w:t>
      </w:r>
    </w:p>
    <w:p>
      <w:pPr>
        <w:spacing w:line="220" w:lineRule="atLeast"/>
        <w:ind w:left="0" w:right="0"/>
        <w:rPr>
          <w:rFonts w:ascii="Times New Roman" w:eastAsia="Times New Roman" w:hAnsi="Times New Roman" w:cs="Times New Roman"/>
          <w:spacing w:val="0"/>
          <w:sz w:val="22"/>
          <w:szCs w:val="22"/>
        </w:rPr>
      </w:pPr>
      <w:r>
        <w:rPr>
          <w:rFonts w:ascii="Times New Roman" w:eastAsia="Times New Roman" w:hAnsi="Times New Roman" w:cs="Times New Roman"/>
          <w:spacing w:val="0"/>
          <w:sz w:val="22"/>
          <w:szCs w:val="22"/>
        </w:rPr>
        <w:t> </w:t>
      </w:r>
    </w:p>
    <w:p>
      <w:pPr>
        <w:pBdr>
          <w:top w:val="single" w:sz="6" w:space="0" w:color="000000"/>
          <w:left w:val="none" w:sz="0" w:space="0" w:color="auto"/>
          <w:bottom w:val="none" w:sz="0" w:space="0" w:color="auto"/>
          <w:right w:val="none" w:sz="0" w:space="0" w:color="auto"/>
        </w:pBdr>
        <w:spacing w:before="0" w:line="260" w:lineRule="atLeast"/>
        <w:ind w:left="0" w:right="0"/>
        <w:jc w:val="left"/>
        <w:rPr>
          <w:rFonts w:ascii="Times New Roman" w:eastAsia="Times New Roman" w:hAnsi="Times New Roman" w:cs="Times New Roman"/>
          <w:b/>
          <w:bCs/>
          <w:spacing w:val="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pacing w:val="0"/>
          <w:sz w:val="26"/>
          <w:szCs w:val="26"/>
        </w:rPr>
        <w:t>Achievements</w:t>
      </w:r>
    </w:p>
    <w:p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20" w:lineRule="atLeast"/>
        <w:ind w:left="780" w:right="0" w:hanging="292"/>
        <w:jc w:val="left"/>
        <w:rPr>
          <w:rFonts w:ascii="Times New Roman" w:eastAsia="Times New Roman" w:hAnsi="Times New Roman" w:cs="Times New Roman"/>
          <w:spacing w:val="0"/>
          <w:sz w:val="22"/>
          <w:szCs w:val="22"/>
        </w:rPr>
      </w:pPr>
      <w:r>
        <w:rPr>
          <w:rFonts w:ascii="Times New Roman" w:eastAsia="Times New Roman" w:hAnsi="Times New Roman" w:cs="Times New Roman"/>
          <w:spacing w:val="0"/>
          <w:sz w:val="22"/>
          <w:szCs w:val="22"/>
        </w:rPr>
        <w:t>Eagle Scout (2019)</w:t>
      </w:r>
    </w:p>
    <w:p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20" w:lineRule="atLeast"/>
        <w:ind w:left="780" w:right="0" w:hanging="292"/>
        <w:jc w:val="left"/>
        <w:rPr>
          <w:rFonts w:ascii="Times New Roman" w:eastAsia="Times New Roman" w:hAnsi="Times New Roman" w:cs="Times New Roman"/>
          <w:spacing w:val="0"/>
          <w:sz w:val="22"/>
          <w:szCs w:val="22"/>
        </w:rPr>
      </w:pPr>
      <w:r>
        <w:rPr>
          <w:rFonts w:ascii="Times New Roman" w:eastAsia="Times New Roman" w:hAnsi="Times New Roman" w:cs="Times New Roman"/>
          <w:spacing w:val="0"/>
          <w:sz w:val="22"/>
          <w:szCs w:val="22"/>
        </w:rPr>
        <w:t>National Technical Honor Society (2020)</w:t>
      </w:r>
    </w:p>
    <w:p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20" w:lineRule="atLeast"/>
        <w:ind w:left="780" w:right="0" w:hanging="292"/>
        <w:jc w:val="left"/>
        <w:rPr>
          <w:rFonts w:ascii="Times New Roman" w:eastAsia="Times New Roman" w:hAnsi="Times New Roman" w:cs="Times New Roman"/>
          <w:spacing w:val="0"/>
          <w:sz w:val="22"/>
          <w:szCs w:val="22"/>
        </w:rPr>
      </w:pPr>
      <w:r>
        <w:rPr>
          <w:rFonts w:ascii="Times New Roman" w:eastAsia="Times New Roman" w:hAnsi="Times New Roman" w:cs="Times New Roman"/>
          <w:spacing w:val="0"/>
          <w:sz w:val="22"/>
          <w:szCs w:val="22"/>
        </w:rPr>
        <w:t>BYU-Idaho Thomas E. Ricks Grant (2021, 2022)</w:t>
      </w:r>
    </w:p>
    <w:p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20" w:lineRule="atLeast"/>
        <w:ind w:left="780" w:right="0" w:hanging="292"/>
        <w:jc w:val="left"/>
        <w:rPr>
          <w:rFonts w:ascii="Times New Roman" w:eastAsia="Times New Roman" w:hAnsi="Times New Roman" w:cs="Times New Roman"/>
          <w:spacing w:val="0"/>
          <w:sz w:val="22"/>
          <w:szCs w:val="22"/>
        </w:rPr>
      </w:pPr>
      <w:r>
        <w:rPr>
          <w:rFonts w:ascii="Times New Roman" w:eastAsia="Times New Roman" w:hAnsi="Times New Roman" w:cs="Times New Roman"/>
          <w:spacing w:val="0"/>
          <w:sz w:val="22"/>
          <w:szCs w:val="22"/>
        </w:rPr>
        <w:t>CPR and First Aid Certified (2018 - Present)</w:t>
      </w:r>
    </w:p>
    <w:p>
      <w:pPr>
        <w:spacing w:line="220" w:lineRule="atLeast"/>
        <w:ind w:left="0" w:right="0"/>
        <w:rPr>
          <w:rFonts w:ascii="Times New Roman" w:eastAsia="Times New Roman" w:hAnsi="Times New Roman" w:cs="Times New Roman"/>
          <w:spacing w:val="0"/>
          <w:sz w:val="22"/>
          <w:szCs w:val="22"/>
        </w:rPr>
      </w:pPr>
      <w:r>
        <w:rPr>
          <w:rFonts w:ascii="Times New Roman" w:eastAsia="Times New Roman" w:hAnsi="Times New Roman" w:cs="Times New Roman"/>
          <w:spacing w:val="0"/>
          <w:sz w:val="22"/>
          <w:szCs w:val="22"/>
        </w:rPr>
        <w:t> </w:t>
      </w:r>
    </w:p>
    <w:p>
      <w:pPr>
        <w:pBdr>
          <w:top w:val="single" w:sz="6" w:space="0" w:color="000000"/>
          <w:left w:val="none" w:sz="0" w:space="0" w:color="auto"/>
          <w:bottom w:val="none" w:sz="0" w:space="0" w:color="auto"/>
          <w:right w:val="none" w:sz="0" w:space="0" w:color="auto"/>
        </w:pBdr>
        <w:spacing w:before="0" w:line="260" w:lineRule="atLeast"/>
        <w:ind w:left="0" w:right="0"/>
        <w:jc w:val="left"/>
        <w:rPr>
          <w:rFonts w:ascii="Times New Roman" w:eastAsia="Times New Roman" w:hAnsi="Times New Roman" w:cs="Times New Roman"/>
          <w:b/>
          <w:bCs/>
          <w:spacing w:val="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pacing w:val="0"/>
          <w:sz w:val="26"/>
          <w:szCs w:val="26"/>
        </w:rPr>
        <w:t>Key Skills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232"/>
        </w:tabs>
        <w:spacing w:before="0" w:after="0" w:line="220" w:lineRule="atLeast"/>
        <w:ind w:left="0" w:right="0" w:firstLine="0"/>
        <w:jc w:val="left"/>
        <w:rPr>
          <w:rFonts w:ascii="Times New Roman" w:eastAsia="Times New Roman" w:hAnsi="Times New Roman" w:cs="Times New Roman"/>
          <w:spacing w:val="0"/>
          <w:sz w:val="22"/>
          <w:szCs w:val="22"/>
        </w:rPr>
      </w:pPr>
      <w:r>
        <w:rPr>
          <w:rFonts w:ascii="Times New Roman" w:eastAsia="Times New Roman" w:hAnsi="Times New Roman" w:cs="Times New Roman"/>
          <w:spacing w:val="0"/>
          <w:sz w:val="22"/>
          <w:szCs w:val="22"/>
        </w:rPr>
        <w:t>Programming &amp; Circuit Design</w:t>
      </w:r>
    </w:p>
    <w:p>
      <w:pPr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20" w:lineRule="atLeast"/>
        <w:ind w:left="780" w:right="0" w:hanging="292"/>
        <w:jc w:val="left"/>
        <w:rPr>
          <w:rFonts w:ascii="Times New Roman" w:eastAsia="Times New Roman" w:hAnsi="Times New Roman" w:cs="Times New Roman"/>
          <w:spacing w:val="0"/>
          <w:sz w:val="22"/>
          <w:szCs w:val="22"/>
        </w:rPr>
      </w:pPr>
      <w:r>
        <w:rPr>
          <w:rFonts w:ascii="Times New Roman" w:eastAsia="Times New Roman" w:hAnsi="Times New Roman" w:cs="Times New Roman"/>
          <w:spacing w:val="0"/>
          <w:sz w:val="22"/>
          <w:szCs w:val="22"/>
        </w:rPr>
        <w:t>Python, C, C++, (some) JavaScript, (some) Verilog, PADS Professional/PADS Designer, SolidWorks Experience, Arduino Experience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232"/>
        </w:tabs>
        <w:spacing w:before="0" w:after="0" w:line="220" w:lineRule="atLeast"/>
        <w:ind w:left="0" w:right="0" w:firstLine="0"/>
        <w:jc w:val="left"/>
        <w:rPr>
          <w:rFonts w:ascii="Times New Roman" w:eastAsia="Times New Roman" w:hAnsi="Times New Roman" w:cs="Times New Roman"/>
          <w:spacing w:val="0"/>
          <w:sz w:val="22"/>
          <w:szCs w:val="22"/>
        </w:rPr>
      </w:pPr>
      <w:r>
        <w:rPr>
          <w:rFonts w:ascii="Times New Roman" w:eastAsia="Times New Roman" w:hAnsi="Times New Roman" w:cs="Times New Roman"/>
          <w:spacing w:val="0"/>
          <w:sz w:val="22"/>
          <w:szCs w:val="22"/>
        </w:rPr>
        <w:t>Management &amp; Leadership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232"/>
        </w:tabs>
        <w:spacing w:before="0" w:after="0" w:line="220" w:lineRule="atLeast"/>
        <w:ind w:left="0" w:right="0" w:firstLine="0"/>
        <w:jc w:val="left"/>
        <w:rPr>
          <w:rFonts w:ascii="Times New Roman" w:eastAsia="Times New Roman" w:hAnsi="Times New Roman" w:cs="Times New Roman"/>
          <w:spacing w:val="0"/>
          <w:sz w:val="22"/>
          <w:szCs w:val="22"/>
        </w:rPr>
      </w:pPr>
      <w:r>
        <w:rPr>
          <w:rFonts w:ascii="Times New Roman" w:eastAsia="Times New Roman" w:hAnsi="Times New Roman" w:cs="Times New Roman"/>
          <w:spacing w:val="0"/>
          <w:sz w:val="22"/>
          <w:szCs w:val="22"/>
        </w:rPr>
        <w:t>Exercise Program Design &amp; Testing/Instructional Abilities</w:t>
      </w:r>
    </w:p>
    <w:sectPr>
      <w:pgSz w:w="12225" w:h="15810"/>
      <w:pgMar w:top="705" w:right="705" w:bottom="705" w:left="705"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hybridMultilevel"/>
    <w:tmpl w:val="000000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>
    <w:nsid w:val="00000007"/>
    <w:multiLevelType w:val="hybridMultilevel"/>
    <w:tmpl w:val="0000000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print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16"/>
      <w:szCs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ivWordSection1">
    <w:name w:val="div_WordSection1"/>
    <w:basedOn w:val="Normal"/>
  </w:style>
  <w:style w:type="character" w:customStyle="1" w:styleId="fs14fw4undefinedtdn">
    <w:name w:val="fs14 fw4 undefined tdn"/>
    <w:basedOn w:val="DefaultParagraphFont"/>
  </w:style>
  <w:style w:type="character" w:customStyle="1" w:styleId="fs14fw4undefined">
    <w:name w:val="fs14 fw4 undefined"/>
    <w:basedOn w:val="DefaultParagraphFont"/>
  </w:style>
  <w:style w:type="character" w:customStyle="1" w:styleId="fs14undefinedtdn">
    <w:name w:val="fs14 undefined tdn"/>
    <w:basedOn w:val="DefaultParagraphFont"/>
  </w:style>
  <w:style w:type="character" w:customStyle="1" w:styleId="fs14undefined">
    <w:name w:val="fs14 undefined"/>
    <w:basedOn w:val="DefaultParagraphFont"/>
  </w:style>
  <w:style w:type="table" w:customStyle="1" w:styleId="tableMsoNormalTable">
    <w:name w:val="table_MsoNormalTable"/>
    <w:basedOn w:val="TableNormal"/>
    <w:tblPr/>
  </w:style>
  <w:style w:type="paragraph" w:customStyle="1" w:styleId="liMsoNormal">
    <w:name w:val="li_MsoNormal"/>
    <w:basedOn w:val="Normal"/>
    <w:pPr>
      <w:spacing w:line="240" w:lineRule="atLeast"/>
    </w:pPr>
  </w:style>
  <w:style w:type="character" w:customStyle="1" w:styleId="fs14fsiundefinedtdn">
    <w:name w:val="fs14 fsi undefined tdn"/>
    <w:basedOn w:val="DefaultParagraphFont"/>
  </w:style>
  <w:style w:type="character" w:customStyle="1" w:styleId="fs14fsiundefined">
    <w:name w:val="fs14 fsi undefined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numbering" Target="numbering.xml" /><Relationship Id="rId5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cp:revision>0</cp:revision>
</cp:coreProperties>
</file>